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C961A" w14:textId="175901C0" w:rsidR="008F7987" w:rsidRPr="005E6F2F" w:rsidRDefault="008F7987" w:rsidP="00E56257">
      <w:pPr>
        <w:jc w:val="center"/>
        <w:rPr>
          <w:rFonts w:ascii="Algerian" w:hAnsi="Algerian"/>
          <w:sz w:val="96"/>
          <w:szCs w:val="96"/>
          <w:lang w:val="en-IN"/>
        </w:rPr>
      </w:pPr>
      <w:r w:rsidRPr="005E6F2F">
        <w:rPr>
          <w:rFonts w:ascii="Algerian" w:hAnsi="Algerian"/>
          <w:sz w:val="96"/>
          <w:szCs w:val="96"/>
          <w:highlight w:val="cyan"/>
          <w:lang w:val="en-IN"/>
        </w:rPr>
        <w:t>INTRODUCTION  TO    DATA SCIENCE</w:t>
      </w:r>
    </w:p>
    <w:p w14:paraId="6E3098E8" w14:textId="77777777" w:rsidR="008F7987" w:rsidRDefault="008F7987" w:rsidP="008F7987">
      <w:pPr>
        <w:jc w:val="center"/>
        <w:rPr>
          <w:sz w:val="96"/>
          <w:szCs w:val="96"/>
          <w:lang w:val="en-IN"/>
        </w:rPr>
      </w:pPr>
    </w:p>
    <w:p w14:paraId="3472DE53" w14:textId="6B5F8BCE"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 xml:space="preserve">NAME </w:t>
      </w:r>
      <w:r w:rsidR="005E6F2F" w:rsidRPr="00192157">
        <w:rPr>
          <w:rFonts w:ascii="Bahnschrift Light Condensed" w:hAnsi="Bahnschrift Light Condensed"/>
          <w:b/>
          <w:bCs/>
          <w:sz w:val="56"/>
          <w:szCs w:val="56"/>
          <w:u w:val="single"/>
          <w:lang w:val="en-IN"/>
        </w:rPr>
        <w:t>–</w:t>
      </w:r>
      <w:r w:rsidRPr="00192157">
        <w:rPr>
          <w:rFonts w:ascii="Bahnschrift Light Condensed" w:hAnsi="Bahnschrift Light Condensed"/>
          <w:b/>
          <w:bCs/>
          <w:sz w:val="56"/>
          <w:szCs w:val="56"/>
          <w:u w:val="single"/>
          <w:lang w:val="en-IN"/>
        </w:rPr>
        <w:t xml:space="preserve"> </w:t>
      </w:r>
      <w:r w:rsidR="005E6F2F" w:rsidRPr="00192157">
        <w:rPr>
          <w:rFonts w:ascii="Bahnschrift Light Condensed" w:hAnsi="Bahnschrift Light Condensed"/>
          <w:b/>
          <w:bCs/>
          <w:sz w:val="56"/>
          <w:szCs w:val="56"/>
          <w:u w:val="single"/>
          <w:lang w:val="en-IN"/>
        </w:rPr>
        <w:t>Shashank M</w:t>
      </w:r>
    </w:p>
    <w:p w14:paraId="5DEFD792" w14:textId="7E0C2037" w:rsidR="00E56257" w:rsidRPr="00192157" w:rsidRDefault="00E56257" w:rsidP="008F7987">
      <w:pPr>
        <w:rPr>
          <w:rFonts w:ascii="Bahnschrift Light Condensed" w:hAnsi="Bahnschrift Light Condensed"/>
          <w:b/>
          <w:bCs/>
          <w:sz w:val="56"/>
          <w:szCs w:val="56"/>
          <w:u w:val="single"/>
          <w:lang w:val="en-IN"/>
        </w:rPr>
      </w:pPr>
      <w:r w:rsidRPr="00192157">
        <w:rPr>
          <w:rFonts w:ascii="Bahnschrift Light Condensed" w:hAnsi="Bahnschrift Light Condensed"/>
          <w:b/>
          <w:bCs/>
          <w:sz w:val="56"/>
          <w:szCs w:val="56"/>
          <w:u w:val="single"/>
          <w:lang w:val="en-IN"/>
        </w:rPr>
        <w:t>CLASS – BCA “</w:t>
      </w:r>
      <w:r w:rsidR="005E6F2F" w:rsidRPr="00192157">
        <w:rPr>
          <w:rFonts w:ascii="Bahnschrift Light Condensed" w:hAnsi="Bahnschrift Light Condensed"/>
          <w:b/>
          <w:bCs/>
          <w:sz w:val="56"/>
          <w:szCs w:val="56"/>
          <w:u w:val="single"/>
          <w:lang w:val="en-IN"/>
        </w:rPr>
        <w:t>A”</w:t>
      </w:r>
    </w:p>
    <w:p w14:paraId="616F838D" w14:textId="1C6833FD" w:rsidR="005E6F2F" w:rsidRPr="00192157" w:rsidRDefault="00391AAB" w:rsidP="008F7987">
      <w:pPr>
        <w:rPr>
          <w:rFonts w:ascii="Bahnschrift Light Condensed" w:hAnsi="Bahnschrift Light Condensed"/>
          <w:b/>
          <w:bCs/>
          <w:i/>
          <w:iCs/>
          <w:sz w:val="56"/>
          <w:szCs w:val="56"/>
          <w:u w:val="single"/>
          <w:lang w:val="en-IN"/>
        </w:rPr>
      </w:pPr>
      <w:r w:rsidRPr="00192157">
        <w:rPr>
          <w:rFonts w:ascii="Bahnschrift Light Condensed" w:hAnsi="Bahnschrift Light Condensed"/>
          <w:b/>
          <w:bCs/>
          <w:sz w:val="56"/>
          <w:szCs w:val="56"/>
          <w:u w:val="single"/>
          <w:lang w:val="en-IN"/>
        </w:rPr>
        <w:t xml:space="preserve">Register </w:t>
      </w:r>
      <w:proofErr w:type="spellStart"/>
      <w:r w:rsidRPr="00192157">
        <w:rPr>
          <w:rFonts w:ascii="Bahnschrift Light Condensed" w:hAnsi="Bahnschrift Light Condensed"/>
          <w:b/>
          <w:bCs/>
          <w:sz w:val="56"/>
          <w:szCs w:val="56"/>
          <w:u w:val="single"/>
          <w:lang w:val="en-IN"/>
        </w:rPr>
        <w:t>num</w:t>
      </w:r>
      <w:proofErr w:type="spellEnd"/>
      <w:r w:rsidRPr="00192157">
        <w:rPr>
          <w:rFonts w:ascii="Bahnschrift Light Condensed" w:hAnsi="Bahnschrift Light Condensed"/>
          <w:b/>
          <w:bCs/>
          <w:sz w:val="56"/>
          <w:szCs w:val="56"/>
          <w:u w:val="single"/>
          <w:lang w:val="en-IN"/>
        </w:rPr>
        <w:t>:</w:t>
      </w:r>
      <w:r w:rsidR="00192157" w:rsidRPr="00192157">
        <w:rPr>
          <w:rFonts w:ascii="Poppins" w:hAnsi="Poppins" w:cs="Poppins"/>
          <w:color w:val="7FFFD4"/>
          <w:sz w:val="19"/>
          <w:szCs w:val="19"/>
          <w:shd w:val="clear" w:color="auto" w:fill="2C2F48"/>
        </w:rPr>
        <w:t xml:space="preserve"> </w:t>
      </w:r>
      <w:r w:rsidR="00192157" w:rsidRPr="00192157">
        <w:rPr>
          <w:rFonts w:ascii="Bahnschrift Light Condensed" w:hAnsi="Bahnschrift Light Condensed"/>
          <w:b/>
          <w:bCs/>
          <w:sz w:val="56"/>
          <w:szCs w:val="56"/>
          <w:u w:val="single"/>
        </w:rPr>
        <w:t>2411021240049</w:t>
      </w:r>
    </w:p>
    <w:p w14:paraId="0BF796E8" w14:textId="70CD0238" w:rsidR="00192157" w:rsidRPr="00192157" w:rsidRDefault="00192157" w:rsidP="008F7987">
      <w:pPr>
        <w:rPr>
          <w:rFonts w:ascii="Bahnschrift Light Condensed" w:hAnsi="Bahnschrift Light Condensed"/>
          <w:b/>
          <w:bCs/>
          <w:sz w:val="56"/>
          <w:szCs w:val="56"/>
          <w:u w:val="single"/>
          <w:lang w:val="en-IN"/>
        </w:rPr>
      </w:pPr>
      <w:r>
        <w:rPr>
          <w:rFonts w:ascii="Bahnschrift Light Condensed" w:hAnsi="Bahnschrift Light Condensed"/>
          <w:b/>
          <w:bCs/>
          <w:sz w:val="56"/>
          <w:szCs w:val="56"/>
          <w:u w:val="single"/>
          <w:lang w:val="en-IN"/>
        </w:rPr>
        <w:t>Get hub link:</w:t>
      </w:r>
    </w:p>
    <w:p w14:paraId="46B399C9" w14:textId="77777777" w:rsidR="00391AAB" w:rsidRPr="00391AAB" w:rsidRDefault="00391AAB" w:rsidP="00391AAB">
      <w:pPr>
        <w:pStyle w:val="Title"/>
        <w:rPr>
          <w:lang w:val="en-IN"/>
        </w:rPr>
      </w:pPr>
      <w:r w:rsidRPr="00391AAB">
        <w:rPr>
          <w:lang w:val="en-IN"/>
        </w:rPr>
        <w:t>Part 1: Theoretical Understanding</w:t>
      </w:r>
    </w:p>
    <w:p w14:paraId="638C29C0" w14:textId="77777777" w:rsidR="005E6F2F" w:rsidRPr="00391AAB" w:rsidRDefault="005E6F2F" w:rsidP="008F7987">
      <w:pPr>
        <w:rPr>
          <w:rStyle w:val="Strong"/>
        </w:rPr>
      </w:pPr>
    </w:p>
    <w:p w14:paraId="3B77C3F3" w14:textId="01C66E56" w:rsidR="005E6F2F" w:rsidRPr="005E6F2F" w:rsidRDefault="005E6F2F" w:rsidP="005E6F2F">
      <w:pPr>
        <w:rPr>
          <w:b/>
          <w:bCs/>
          <w:i/>
          <w:iCs/>
          <w:sz w:val="40"/>
          <w:szCs w:val="40"/>
          <w:u w:val="single"/>
          <w:lang w:val="en-IN"/>
        </w:rPr>
      </w:pPr>
      <w:r w:rsidRPr="005E6F2F">
        <w:rPr>
          <w:b/>
          <w:bCs/>
          <w:sz w:val="40"/>
          <w:szCs w:val="40"/>
          <w:lang w:val="en-IN"/>
        </w:rPr>
        <w:t>1. What is Data Science?</w:t>
      </w:r>
    </w:p>
    <w:p w14:paraId="7CA51C3D" w14:textId="77777777" w:rsidR="005E6F2F" w:rsidRPr="005E6F2F" w:rsidRDefault="005E6F2F" w:rsidP="005E6F2F">
      <w:pPr>
        <w:rPr>
          <w:sz w:val="36"/>
          <w:szCs w:val="36"/>
          <w:lang w:val="en-IN"/>
        </w:rPr>
      </w:pPr>
      <w:r w:rsidRPr="005E6F2F">
        <w:rPr>
          <w:b/>
          <w:bCs/>
          <w:sz w:val="36"/>
          <w:szCs w:val="36"/>
          <w:lang w:val="en-IN"/>
        </w:rPr>
        <w:t>Data Science</w:t>
      </w:r>
      <w:r w:rsidRPr="005E6F2F">
        <w:rPr>
          <w:sz w:val="36"/>
          <w:szCs w:val="36"/>
          <w:lang w:val="en-IN"/>
        </w:rPr>
        <w:t xml:space="preserve"> is a multidisciplinary field that combines statistics, computer science, mathematics, and domain expertise to extract insights from structured and unstructured data. The core aim is to convert raw data into actionable knowledge by using various techniques such as data analysis, machine learning, and data visualization. In essence, data science helps organizations make data-driven decisions and predict future trends by </w:t>
      </w:r>
      <w:proofErr w:type="spellStart"/>
      <w:r w:rsidRPr="005E6F2F">
        <w:rPr>
          <w:sz w:val="36"/>
          <w:szCs w:val="36"/>
          <w:lang w:val="en-IN"/>
        </w:rPr>
        <w:t>analyzing</w:t>
      </w:r>
      <w:proofErr w:type="spellEnd"/>
      <w:r w:rsidRPr="005E6F2F">
        <w:rPr>
          <w:sz w:val="36"/>
          <w:szCs w:val="36"/>
          <w:lang w:val="en-IN"/>
        </w:rPr>
        <w:t xml:space="preserve"> past data.</w:t>
      </w:r>
    </w:p>
    <w:p w14:paraId="65393DA1" w14:textId="77777777" w:rsidR="005E6F2F" w:rsidRPr="005E6F2F" w:rsidRDefault="005E6F2F" w:rsidP="005E6F2F">
      <w:pPr>
        <w:rPr>
          <w:b/>
          <w:bCs/>
          <w:sz w:val="36"/>
          <w:szCs w:val="36"/>
          <w:lang w:val="en-IN"/>
        </w:rPr>
      </w:pPr>
      <w:r w:rsidRPr="005E6F2F">
        <w:rPr>
          <w:b/>
          <w:bCs/>
          <w:sz w:val="36"/>
          <w:szCs w:val="36"/>
          <w:lang w:val="en-IN"/>
        </w:rPr>
        <w:t>Key Components of Data Science:</w:t>
      </w:r>
    </w:p>
    <w:p w14:paraId="5FFE31DD" w14:textId="77777777" w:rsidR="005E6F2F" w:rsidRPr="005E6F2F" w:rsidRDefault="005E6F2F" w:rsidP="005E6F2F">
      <w:pPr>
        <w:numPr>
          <w:ilvl w:val="0"/>
          <w:numId w:val="31"/>
        </w:numPr>
        <w:rPr>
          <w:sz w:val="36"/>
          <w:szCs w:val="36"/>
          <w:lang w:val="en-IN"/>
        </w:rPr>
      </w:pPr>
      <w:r w:rsidRPr="005E6F2F">
        <w:rPr>
          <w:b/>
          <w:bCs/>
          <w:sz w:val="36"/>
          <w:szCs w:val="36"/>
          <w:lang w:val="en-IN"/>
        </w:rPr>
        <w:t>Data Collection</w:t>
      </w:r>
      <w:r w:rsidRPr="005E6F2F">
        <w:rPr>
          <w:sz w:val="36"/>
          <w:szCs w:val="36"/>
          <w:lang w:val="en-IN"/>
        </w:rPr>
        <w:t>: Gathering data from various sources, such as databases, surveys, web scraping, or sensors.</w:t>
      </w:r>
    </w:p>
    <w:p w14:paraId="35CBC619" w14:textId="77777777" w:rsidR="005E6F2F" w:rsidRPr="005E6F2F" w:rsidRDefault="005E6F2F" w:rsidP="005E6F2F">
      <w:pPr>
        <w:numPr>
          <w:ilvl w:val="0"/>
          <w:numId w:val="31"/>
        </w:numPr>
        <w:rPr>
          <w:sz w:val="36"/>
          <w:szCs w:val="36"/>
          <w:lang w:val="en-IN"/>
        </w:rPr>
      </w:pPr>
      <w:r w:rsidRPr="005E6F2F">
        <w:rPr>
          <w:b/>
          <w:bCs/>
          <w:sz w:val="36"/>
          <w:szCs w:val="36"/>
          <w:lang w:val="en-IN"/>
        </w:rPr>
        <w:lastRenderedPageBreak/>
        <w:t>Data Cleaning</w:t>
      </w:r>
      <w:r w:rsidRPr="005E6F2F">
        <w:rPr>
          <w:sz w:val="36"/>
          <w:szCs w:val="36"/>
          <w:lang w:val="en-IN"/>
        </w:rPr>
        <w:t>: Preparing the data for analysis by handling missing values, removing duplicates, and correcting errors.</w:t>
      </w:r>
    </w:p>
    <w:p w14:paraId="657B8C9D" w14:textId="77777777" w:rsidR="005E6F2F" w:rsidRPr="005E6F2F" w:rsidRDefault="005E6F2F" w:rsidP="005E6F2F">
      <w:pPr>
        <w:numPr>
          <w:ilvl w:val="0"/>
          <w:numId w:val="31"/>
        </w:numPr>
        <w:rPr>
          <w:sz w:val="36"/>
          <w:szCs w:val="36"/>
          <w:lang w:val="en-IN"/>
        </w:rPr>
      </w:pPr>
      <w:r w:rsidRPr="005E6F2F">
        <w:rPr>
          <w:b/>
          <w:bCs/>
          <w:sz w:val="36"/>
          <w:szCs w:val="36"/>
          <w:lang w:val="en-IN"/>
        </w:rPr>
        <w:t>Data Analysis</w:t>
      </w:r>
      <w:r w:rsidRPr="005E6F2F">
        <w:rPr>
          <w:sz w:val="36"/>
          <w:szCs w:val="36"/>
          <w:lang w:val="en-IN"/>
        </w:rPr>
        <w:t>: Using statistical techniques and machine learning models to identify patterns, correlations, or trends in the data.</w:t>
      </w:r>
    </w:p>
    <w:p w14:paraId="4FCE5394" w14:textId="77777777" w:rsidR="005E6F2F" w:rsidRPr="005E6F2F" w:rsidRDefault="005E6F2F" w:rsidP="005E6F2F">
      <w:pPr>
        <w:numPr>
          <w:ilvl w:val="0"/>
          <w:numId w:val="31"/>
        </w:numPr>
        <w:rPr>
          <w:sz w:val="36"/>
          <w:szCs w:val="36"/>
          <w:lang w:val="en-IN"/>
        </w:rPr>
      </w:pPr>
      <w:r w:rsidRPr="005E6F2F">
        <w:rPr>
          <w:b/>
          <w:bCs/>
          <w:sz w:val="36"/>
          <w:szCs w:val="36"/>
          <w:lang w:val="en-IN"/>
        </w:rPr>
        <w:t>Data Visualization</w:t>
      </w:r>
      <w:r w:rsidRPr="005E6F2F">
        <w:rPr>
          <w:sz w:val="36"/>
          <w:szCs w:val="36"/>
          <w:lang w:val="en-IN"/>
        </w:rPr>
        <w:t>: Representing data insights visually through charts, graphs, and dashboards to make the results comprehensible to stakeholders.</w:t>
      </w:r>
    </w:p>
    <w:p w14:paraId="396927DD" w14:textId="77777777" w:rsidR="005E6F2F" w:rsidRPr="005E6F2F" w:rsidRDefault="005E6F2F" w:rsidP="005E6F2F">
      <w:pPr>
        <w:numPr>
          <w:ilvl w:val="0"/>
          <w:numId w:val="31"/>
        </w:numPr>
        <w:rPr>
          <w:sz w:val="36"/>
          <w:szCs w:val="36"/>
          <w:lang w:val="en-IN"/>
        </w:rPr>
      </w:pPr>
      <w:r w:rsidRPr="005E6F2F">
        <w:rPr>
          <w:b/>
          <w:bCs/>
          <w:sz w:val="36"/>
          <w:szCs w:val="36"/>
          <w:lang w:val="en-IN"/>
        </w:rPr>
        <w:t>Decision-Making</w:t>
      </w:r>
      <w:r w:rsidRPr="005E6F2F">
        <w:rPr>
          <w:sz w:val="36"/>
          <w:szCs w:val="36"/>
          <w:lang w:val="en-IN"/>
        </w:rPr>
        <w:t>: Applying insights to guide strategic decisions, improve processes, or predict future outcomes.</w:t>
      </w:r>
    </w:p>
    <w:p w14:paraId="122B0D9F" w14:textId="77777777" w:rsidR="005E6F2F" w:rsidRPr="005E6F2F" w:rsidRDefault="005E6F2F" w:rsidP="005E6F2F">
      <w:pPr>
        <w:rPr>
          <w:sz w:val="36"/>
          <w:szCs w:val="36"/>
          <w:lang w:val="en-IN"/>
        </w:rPr>
      </w:pPr>
      <w:r w:rsidRPr="005E6F2F">
        <w:rPr>
          <w:sz w:val="36"/>
          <w:szCs w:val="36"/>
          <w:lang w:val="en-IN"/>
        </w:rPr>
        <w:pict w14:anchorId="238066CD">
          <v:rect id="_x0000_i1043" style="width:0;height:1.5pt" o:hralign="center" o:hrstd="t" o:hr="t" fillcolor="#a0a0a0" stroked="f"/>
        </w:pict>
      </w:r>
    </w:p>
    <w:p w14:paraId="18B6596B" w14:textId="77777777" w:rsidR="005E6F2F" w:rsidRPr="005E6F2F" w:rsidRDefault="005E6F2F" w:rsidP="005E6F2F">
      <w:pPr>
        <w:rPr>
          <w:b/>
          <w:bCs/>
          <w:sz w:val="36"/>
          <w:szCs w:val="36"/>
          <w:lang w:val="en-IN"/>
        </w:rPr>
      </w:pPr>
      <w:r w:rsidRPr="005E6F2F">
        <w:rPr>
          <w:b/>
          <w:bCs/>
          <w:sz w:val="36"/>
          <w:szCs w:val="36"/>
          <w:lang w:val="en-IN"/>
        </w:rPr>
        <w:t>Data Science Process: CRISP-DM</w:t>
      </w:r>
    </w:p>
    <w:p w14:paraId="26910A61" w14:textId="77777777" w:rsidR="005E6F2F" w:rsidRPr="005E6F2F" w:rsidRDefault="005E6F2F" w:rsidP="005E6F2F">
      <w:pPr>
        <w:rPr>
          <w:sz w:val="36"/>
          <w:szCs w:val="36"/>
          <w:lang w:val="en-IN"/>
        </w:rPr>
      </w:pPr>
      <w:r w:rsidRPr="005E6F2F">
        <w:rPr>
          <w:sz w:val="36"/>
          <w:szCs w:val="36"/>
          <w:lang w:val="en-IN"/>
        </w:rPr>
        <w:t xml:space="preserve">The </w:t>
      </w:r>
      <w:r w:rsidRPr="005E6F2F">
        <w:rPr>
          <w:b/>
          <w:bCs/>
          <w:sz w:val="36"/>
          <w:szCs w:val="36"/>
          <w:lang w:val="en-IN"/>
        </w:rPr>
        <w:t>CRISP-DM (Cross-Industry Standard Process for Data Mining)</w:t>
      </w:r>
      <w:r w:rsidRPr="005E6F2F">
        <w:rPr>
          <w:sz w:val="36"/>
          <w:szCs w:val="36"/>
          <w:lang w:val="en-IN"/>
        </w:rPr>
        <w:t xml:space="preserve"> framework provides a systematic approach to solving data science problems. It breaks the data science process into six stages:</w:t>
      </w:r>
    </w:p>
    <w:p w14:paraId="25480108" w14:textId="77777777" w:rsidR="005E6F2F" w:rsidRPr="005E6F2F" w:rsidRDefault="005E6F2F" w:rsidP="005E6F2F">
      <w:pPr>
        <w:numPr>
          <w:ilvl w:val="0"/>
          <w:numId w:val="32"/>
        </w:numPr>
        <w:rPr>
          <w:sz w:val="36"/>
          <w:szCs w:val="36"/>
          <w:lang w:val="en-IN"/>
        </w:rPr>
      </w:pPr>
      <w:r w:rsidRPr="005E6F2F">
        <w:rPr>
          <w:b/>
          <w:bCs/>
          <w:sz w:val="36"/>
          <w:szCs w:val="36"/>
          <w:lang w:val="en-IN"/>
        </w:rPr>
        <w:t>Business Understanding</w:t>
      </w:r>
      <w:r w:rsidRPr="005E6F2F">
        <w:rPr>
          <w:sz w:val="36"/>
          <w:szCs w:val="36"/>
          <w:lang w:val="en-IN"/>
        </w:rPr>
        <w:t>: Define the project objectives and the desired outcome. This is the foundation of the entire analysis, ensuring the data science project aligns with business goals.</w:t>
      </w:r>
    </w:p>
    <w:p w14:paraId="565C68EC" w14:textId="77777777" w:rsidR="005E6F2F" w:rsidRPr="005E6F2F" w:rsidRDefault="005E6F2F" w:rsidP="005E6F2F">
      <w:pPr>
        <w:numPr>
          <w:ilvl w:val="0"/>
          <w:numId w:val="32"/>
        </w:numPr>
        <w:rPr>
          <w:sz w:val="36"/>
          <w:szCs w:val="36"/>
          <w:lang w:val="en-IN"/>
        </w:rPr>
      </w:pPr>
      <w:r w:rsidRPr="005E6F2F">
        <w:rPr>
          <w:b/>
          <w:bCs/>
          <w:sz w:val="36"/>
          <w:szCs w:val="36"/>
          <w:lang w:val="en-IN"/>
        </w:rPr>
        <w:t>Data Understanding</w:t>
      </w:r>
      <w:r w:rsidRPr="005E6F2F">
        <w:rPr>
          <w:sz w:val="36"/>
          <w:szCs w:val="36"/>
          <w:lang w:val="en-IN"/>
        </w:rPr>
        <w:t>: Explore and familiarize yourself with the dataset, identify potential data quality issues, and uncover initial insights.</w:t>
      </w:r>
    </w:p>
    <w:p w14:paraId="3231F77B" w14:textId="77777777" w:rsidR="005E6F2F" w:rsidRPr="005E6F2F" w:rsidRDefault="005E6F2F" w:rsidP="005E6F2F">
      <w:pPr>
        <w:numPr>
          <w:ilvl w:val="0"/>
          <w:numId w:val="32"/>
        </w:numPr>
        <w:rPr>
          <w:sz w:val="36"/>
          <w:szCs w:val="36"/>
          <w:lang w:val="en-IN"/>
        </w:rPr>
      </w:pPr>
      <w:r w:rsidRPr="005E6F2F">
        <w:rPr>
          <w:b/>
          <w:bCs/>
          <w:sz w:val="36"/>
          <w:szCs w:val="36"/>
          <w:lang w:val="en-IN"/>
        </w:rPr>
        <w:t>Data Preparation</w:t>
      </w:r>
      <w:r w:rsidRPr="005E6F2F">
        <w:rPr>
          <w:sz w:val="36"/>
          <w:szCs w:val="36"/>
          <w:lang w:val="en-IN"/>
        </w:rPr>
        <w:t xml:space="preserve">: Clean and transform the data to make it suitable for </w:t>
      </w:r>
      <w:proofErr w:type="spellStart"/>
      <w:r w:rsidRPr="005E6F2F">
        <w:rPr>
          <w:sz w:val="36"/>
          <w:szCs w:val="36"/>
          <w:lang w:val="en-IN"/>
        </w:rPr>
        <w:t>modeling</w:t>
      </w:r>
      <w:proofErr w:type="spellEnd"/>
      <w:r w:rsidRPr="005E6F2F">
        <w:rPr>
          <w:sz w:val="36"/>
          <w:szCs w:val="36"/>
          <w:lang w:val="en-IN"/>
        </w:rPr>
        <w:t>. This can involve handling missing data, normalizing variables, or creating new features.</w:t>
      </w:r>
    </w:p>
    <w:p w14:paraId="41F00A0B" w14:textId="77777777" w:rsidR="005E6F2F" w:rsidRPr="005E6F2F" w:rsidRDefault="005E6F2F" w:rsidP="005E6F2F">
      <w:pPr>
        <w:numPr>
          <w:ilvl w:val="0"/>
          <w:numId w:val="32"/>
        </w:numPr>
        <w:rPr>
          <w:sz w:val="36"/>
          <w:szCs w:val="36"/>
          <w:lang w:val="en-IN"/>
        </w:rPr>
      </w:pPr>
      <w:proofErr w:type="spellStart"/>
      <w:r w:rsidRPr="005E6F2F">
        <w:rPr>
          <w:b/>
          <w:bCs/>
          <w:sz w:val="36"/>
          <w:szCs w:val="36"/>
          <w:lang w:val="en-IN"/>
        </w:rPr>
        <w:t>Modeling</w:t>
      </w:r>
      <w:proofErr w:type="spellEnd"/>
      <w:r w:rsidRPr="005E6F2F">
        <w:rPr>
          <w:sz w:val="36"/>
          <w:szCs w:val="36"/>
          <w:lang w:val="en-IN"/>
        </w:rPr>
        <w:t xml:space="preserve">: Apply appropriate algorithms to the prepared data to build predictive or classification models. Common </w:t>
      </w:r>
      <w:r w:rsidRPr="005E6F2F">
        <w:rPr>
          <w:sz w:val="36"/>
          <w:szCs w:val="36"/>
          <w:lang w:val="en-IN"/>
        </w:rPr>
        <w:lastRenderedPageBreak/>
        <w:t>techniques include machine learning, regression analysis, and clustering.</w:t>
      </w:r>
    </w:p>
    <w:p w14:paraId="30BE121A" w14:textId="77777777" w:rsidR="005E6F2F" w:rsidRPr="005E6F2F" w:rsidRDefault="005E6F2F" w:rsidP="005E6F2F">
      <w:pPr>
        <w:numPr>
          <w:ilvl w:val="0"/>
          <w:numId w:val="32"/>
        </w:numPr>
        <w:rPr>
          <w:sz w:val="36"/>
          <w:szCs w:val="36"/>
          <w:lang w:val="en-IN"/>
        </w:rPr>
      </w:pPr>
      <w:r w:rsidRPr="005E6F2F">
        <w:rPr>
          <w:b/>
          <w:bCs/>
          <w:sz w:val="36"/>
          <w:szCs w:val="36"/>
          <w:lang w:val="en-IN"/>
        </w:rPr>
        <w:t>Evaluation</w:t>
      </w:r>
      <w:r w:rsidRPr="005E6F2F">
        <w:rPr>
          <w:sz w:val="36"/>
          <w:szCs w:val="36"/>
          <w:lang w:val="en-IN"/>
        </w:rPr>
        <w:t>: Assess the model’s performance using evaluation metrics and validate whether the solution addresses the business problem.</w:t>
      </w:r>
    </w:p>
    <w:p w14:paraId="06C93B94" w14:textId="77777777" w:rsidR="005E6F2F" w:rsidRPr="005E6F2F" w:rsidRDefault="005E6F2F" w:rsidP="005E6F2F">
      <w:pPr>
        <w:numPr>
          <w:ilvl w:val="0"/>
          <w:numId w:val="32"/>
        </w:numPr>
        <w:rPr>
          <w:sz w:val="36"/>
          <w:szCs w:val="36"/>
          <w:lang w:val="en-IN"/>
        </w:rPr>
      </w:pPr>
      <w:r w:rsidRPr="005E6F2F">
        <w:rPr>
          <w:b/>
          <w:bCs/>
          <w:sz w:val="36"/>
          <w:szCs w:val="36"/>
          <w:lang w:val="en-IN"/>
        </w:rPr>
        <w:t>Deployment</w:t>
      </w:r>
      <w:r w:rsidRPr="005E6F2F">
        <w:rPr>
          <w:sz w:val="36"/>
          <w:szCs w:val="36"/>
          <w:lang w:val="en-IN"/>
        </w:rPr>
        <w:t>: Once the model is tested and validated, it is deployed into production for use in real-time decision-making or further analysis.</w:t>
      </w:r>
    </w:p>
    <w:p w14:paraId="70FF3EDB" w14:textId="77777777" w:rsidR="005E6F2F" w:rsidRPr="005E6F2F" w:rsidRDefault="005E6F2F" w:rsidP="005E6F2F">
      <w:pPr>
        <w:rPr>
          <w:sz w:val="36"/>
          <w:szCs w:val="36"/>
          <w:lang w:val="en-IN"/>
        </w:rPr>
      </w:pPr>
      <w:r w:rsidRPr="005E6F2F">
        <w:rPr>
          <w:sz w:val="36"/>
          <w:szCs w:val="36"/>
          <w:lang w:val="en-IN"/>
        </w:rPr>
        <w:pict w14:anchorId="0FF47C80">
          <v:rect id="_x0000_i1044" style="width:0;height:1.5pt" o:hralign="center" o:hrstd="t" o:hr="t" fillcolor="#a0a0a0" stroked="f"/>
        </w:pict>
      </w:r>
    </w:p>
    <w:p w14:paraId="0B1B4A34" w14:textId="77777777" w:rsidR="005E6F2F" w:rsidRPr="005E6F2F" w:rsidRDefault="005E6F2F" w:rsidP="005E6F2F">
      <w:pPr>
        <w:rPr>
          <w:b/>
          <w:bCs/>
          <w:sz w:val="36"/>
          <w:szCs w:val="36"/>
          <w:lang w:val="en-IN"/>
        </w:rPr>
      </w:pPr>
      <w:r w:rsidRPr="005E6F2F">
        <w:rPr>
          <w:b/>
          <w:bCs/>
          <w:sz w:val="36"/>
          <w:szCs w:val="36"/>
          <w:lang w:val="en-IN"/>
        </w:rPr>
        <w:t>2. Case Study: Netflix Recommendation System</w:t>
      </w:r>
    </w:p>
    <w:p w14:paraId="30FA5D12" w14:textId="77777777" w:rsidR="005E6F2F" w:rsidRPr="005E6F2F" w:rsidRDefault="005E6F2F" w:rsidP="005E6F2F">
      <w:pPr>
        <w:rPr>
          <w:b/>
          <w:bCs/>
          <w:sz w:val="36"/>
          <w:szCs w:val="36"/>
          <w:lang w:val="en-IN"/>
        </w:rPr>
      </w:pPr>
      <w:r w:rsidRPr="005E6F2F">
        <w:rPr>
          <w:b/>
          <w:bCs/>
          <w:sz w:val="36"/>
          <w:szCs w:val="36"/>
          <w:lang w:val="en-IN"/>
        </w:rPr>
        <w:t>Main Business Objective of Netflix Recommendation System:</w:t>
      </w:r>
    </w:p>
    <w:p w14:paraId="0FD14D84" w14:textId="77777777" w:rsidR="005E6F2F" w:rsidRPr="005E6F2F" w:rsidRDefault="005E6F2F" w:rsidP="005E6F2F">
      <w:pPr>
        <w:rPr>
          <w:sz w:val="36"/>
          <w:szCs w:val="36"/>
          <w:lang w:val="en-IN"/>
        </w:rPr>
      </w:pPr>
      <w:r w:rsidRPr="005E6F2F">
        <w:rPr>
          <w:sz w:val="36"/>
          <w:szCs w:val="36"/>
          <w:lang w:val="en-IN"/>
        </w:rPr>
        <w:t xml:space="preserve">The primary business objective of the Netflix recommendation system is to increase user engagement and retention by providing personalized content suggestions. By </w:t>
      </w:r>
      <w:proofErr w:type="spellStart"/>
      <w:r w:rsidRPr="005E6F2F">
        <w:rPr>
          <w:sz w:val="36"/>
          <w:szCs w:val="36"/>
          <w:lang w:val="en-IN"/>
        </w:rPr>
        <w:t>analyzing</w:t>
      </w:r>
      <w:proofErr w:type="spellEnd"/>
      <w:r w:rsidRPr="005E6F2F">
        <w:rPr>
          <w:sz w:val="36"/>
          <w:szCs w:val="36"/>
          <w:lang w:val="en-IN"/>
        </w:rPr>
        <w:t xml:space="preserve"> users' viewing history and preferences, Netflix aims to suggest movies and TV shows that users are most likely to enjoy, which in turn encourages them to spend more time on the platform.</w:t>
      </w:r>
    </w:p>
    <w:p w14:paraId="6B97697D" w14:textId="77777777" w:rsidR="005E6F2F" w:rsidRPr="005E6F2F" w:rsidRDefault="005E6F2F" w:rsidP="005E6F2F">
      <w:pPr>
        <w:rPr>
          <w:b/>
          <w:bCs/>
          <w:sz w:val="36"/>
          <w:szCs w:val="36"/>
          <w:lang w:val="en-IN"/>
        </w:rPr>
      </w:pPr>
      <w:r w:rsidRPr="005E6F2F">
        <w:rPr>
          <w:b/>
          <w:bCs/>
          <w:sz w:val="36"/>
          <w:szCs w:val="36"/>
          <w:lang w:val="en-IN"/>
        </w:rPr>
        <w:t>Applying the Data Science Process to Netflix:</w:t>
      </w:r>
    </w:p>
    <w:p w14:paraId="2AB6C484" w14:textId="77777777" w:rsidR="005E6F2F" w:rsidRPr="005E6F2F" w:rsidRDefault="005E6F2F" w:rsidP="005E6F2F">
      <w:pPr>
        <w:numPr>
          <w:ilvl w:val="0"/>
          <w:numId w:val="33"/>
        </w:numPr>
        <w:rPr>
          <w:sz w:val="36"/>
          <w:szCs w:val="36"/>
          <w:lang w:val="en-IN"/>
        </w:rPr>
      </w:pPr>
      <w:r w:rsidRPr="005E6F2F">
        <w:rPr>
          <w:b/>
          <w:bCs/>
          <w:sz w:val="36"/>
          <w:szCs w:val="36"/>
          <w:lang w:val="en-IN"/>
        </w:rPr>
        <w:t>Business Understanding</w:t>
      </w:r>
      <w:r w:rsidRPr="005E6F2F">
        <w:rPr>
          <w:sz w:val="36"/>
          <w:szCs w:val="36"/>
          <w:lang w:val="en-IN"/>
        </w:rPr>
        <w:t>:</w:t>
      </w:r>
    </w:p>
    <w:p w14:paraId="409DC934" w14:textId="77777777" w:rsidR="005E6F2F" w:rsidRPr="005E6F2F" w:rsidRDefault="005E6F2F" w:rsidP="005E6F2F">
      <w:pPr>
        <w:numPr>
          <w:ilvl w:val="1"/>
          <w:numId w:val="33"/>
        </w:numPr>
        <w:rPr>
          <w:sz w:val="36"/>
          <w:szCs w:val="36"/>
          <w:lang w:val="en-IN"/>
        </w:rPr>
      </w:pPr>
      <w:r w:rsidRPr="005E6F2F">
        <w:rPr>
          <w:b/>
          <w:bCs/>
          <w:sz w:val="36"/>
          <w:szCs w:val="36"/>
          <w:lang w:val="en-IN"/>
        </w:rPr>
        <w:t>Goal</w:t>
      </w:r>
      <w:r w:rsidRPr="005E6F2F">
        <w:rPr>
          <w:sz w:val="36"/>
          <w:szCs w:val="36"/>
          <w:lang w:val="en-IN"/>
        </w:rPr>
        <w:t>: The objective is to keep users engaged and subscribed by offering tailored recommendations based on individual preferences.</w:t>
      </w:r>
    </w:p>
    <w:p w14:paraId="003CB426" w14:textId="77777777" w:rsidR="005E6F2F" w:rsidRPr="005E6F2F" w:rsidRDefault="005E6F2F" w:rsidP="005E6F2F">
      <w:pPr>
        <w:numPr>
          <w:ilvl w:val="1"/>
          <w:numId w:val="33"/>
        </w:numPr>
        <w:rPr>
          <w:sz w:val="36"/>
          <w:szCs w:val="36"/>
          <w:lang w:val="en-IN"/>
        </w:rPr>
      </w:pPr>
      <w:r w:rsidRPr="005E6F2F">
        <w:rPr>
          <w:b/>
          <w:bCs/>
          <w:sz w:val="36"/>
          <w:szCs w:val="36"/>
          <w:lang w:val="en-IN"/>
        </w:rPr>
        <w:t>Impact</w:t>
      </w:r>
      <w:r w:rsidRPr="005E6F2F">
        <w:rPr>
          <w:sz w:val="36"/>
          <w:szCs w:val="36"/>
          <w:lang w:val="en-IN"/>
        </w:rPr>
        <w:t>: Personalized recommendations lead to higher user satisfaction, longer viewing times, and ultimately better retention rates.</w:t>
      </w:r>
    </w:p>
    <w:p w14:paraId="33D7CAA1" w14:textId="77777777" w:rsidR="005E6F2F" w:rsidRPr="005E6F2F" w:rsidRDefault="005E6F2F" w:rsidP="005E6F2F">
      <w:pPr>
        <w:numPr>
          <w:ilvl w:val="0"/>
          <w:numId w:val="33"/>
        </w:numPr>
        <w:rPr>
          <w:sz w:val="36"/>
          <w:szCs w:val="36"/>
          <w:lang w:val="en-IN"/>
        </w:rPr>
      </w:pPr>
      <w:r w:rsidRPr="005E6F2F">
        <w:rPr>
          <w:b/>
          <w:bCs/>
          <w:sz w:val="36"/>
          <w:szCs w:val="36"/>
          <w:lang w:val="en-IN"/>
        </w:rPr>
        <w:t>Data Understanding</w:t>
      </w:r>
      <w:r w:rsidRPr="005E6F2F">
        <w:rPr>
          <w:sz w:val="36"/>
          <w:szCs w:val="36"/>
          <w:lang w:val="en-IN"/>
        </w:rPr>
        <w:t>:</w:t>
      </w:r>
    </w:p>
    <w:p w14:paraId="78855E80" w14:textId="77777777" w:rsidR="005E6F2F" w:rsidRPr="005E6F2F" w:rsidRDefault="005E6F2F" w:rsidP="005E6F2F">
      <w:pPr>
        <w:numPr>
          <w:ilvl w:val="1"/>
          <w:numId w:val="33"/>
        </w:numPr>
        <w:rPr>
          <w:sz w:val="36"/>
          <w:szCs w:val="36"/>
          <w:lang w:val="en-IN"/>
        </w:rPr>
      </w:pPr>
      <w:r w:rsidRPr="005E6F2F">
        <w:rPr>
          <w:b/>
          <w:bCs/>
          <w:sz w:val="36"/>
          <w:szCs w:val="36"/>
          <w:lang w:val="en-IN"/>
        </w:rPr>
        <w:t>Exploring the Data</w:t>
      </w:r>
      <w:r w:rsidRPr="005E6F2F">
        <w:rPr>
          <w:sz w:val="36"/>
          <w:szCs w:val="36"/>
          <w:lang w:val="en-IN"/>
        </w:rPr>
        <w:t xml:space="preserve">: Initially, Netflix explores data such as user ratings, movie metadata, and user </w:t>
      </w:r>
      <w:r w:rsidRPr="005E6F2F">
        <w:rPr>
          <w:sz w:val="36"/>
          <w:szCs w:val="36"/>
          <w:lang w:val="en-IN"/>
        </w:rPr>
        <w:lastRenderedPageBreak/>
        <w:t>activity logs. This helps understand the size of the dataset, its structure, and the distribution of ratings.</w:t>
      </w:r>
    </w:p>
    <w:p w14:paraId="2F873ED3" w14:textId="77777777" w:rsidR="005E6F2F" w:rsidRPr="005E6F2F" w:rsidRDefault="005E6F2F" w:rsidP="005E6F2F">
      <w:pPr>
        <w:numPr>
          <w:ilvl w:val="1"/>
          <w:numId w:val="33"/>
        </w:numPr>
        <w:rPr>
          <w:sz w:val="36"/>
          <w:szCs w:val="36"/>
          <w:lang w:val="en-IN"/>
        </w:rPr>
      </w:pPr>
      <w:r w:rsidRPr="005E6F2F">
        <w:rPr>
          <w:b/>
          <w:bCs/>
          <w:sz w:val="36"/>
          <w:szCs w:val="36"/>
          <w:lang w:val="en-IN"/>
        </w:rPr>
        <w:t>Rating Distribution</w:t>
      </w:r>
      <w:r w:rsidRPr="005E6F2F">
        <w:rPr>
          <w:sz w:val="36"/>
          <w:szCs w:val="36"/>
          <w:lang w:val="en-IN"/>
        </w:rPr>
        <w:t>: Examining how ratings are distributed across movies and users helps assess how the data is spread, indicating potential biases or areas for improvement.</w:t>
      </w:r>
    </w:p>
    <w:p w14:paraId="7281F4E6" w14:textId="77777777" w:rsidR="005E6F2F" w:rsidRPr="005E6F2F" w:rsidRDefault="005E6F2F" w:rsidP="005E6F2F">
      <w:pPr>
        <w:numPr>
          <w:ilvl w:val="0"/>
          <w:numId w:val="33"/>
        </w:numPr>
        <w:rPr>
          <w:sz w:val="36"/>
          <w:szCs w:val="36"/>
          <w:lang w:val="en-IN"/>
        </w:rPr>
      </w:pPr>
      <w:r w:rsidRPr="005E6F2F">
        <w:rPr>
          <w:b/>
          <w:bCs/>
          <w:sz w:val="36"/>
          <w:szCs w:val="36"/>
          <w:lang w:val="en-IN"/>
        </w:rPr>
        <w:t>Data Preparation</w:t>
      </w:r>
      <w:r w:rsidRPr="005E6F2F">
        <w:rPr>
          <w:sz w:val="36"/>
          <w:szCs w:val="36"/>
          <w:lang w:val="en-IN"/>
        </w:rPr>
        <w:t>:</w:t>
      </w:r>
    </w:p>
    <w:p w14:paraId="7E9D09FF" w14:textId="77777777" w:rsidR="005E6F2F" w:rsidRPr="005E6F2F" w:rsidRDefault="005E6F2F" w:rsidP="005E6F2F">
      <w:pPr>
        <w:numPr>
          <w:ilvl w:val="1"/>
          <w:numId w:val="33"/>
        </w:numPr>
        <w:rPr>
          <w:sz w:val="36"/>
          <w:szCs w:val="36"/>
          <w:lang w:val="en-IN"/>
        </w:rPr>
      </w:pPr>
      <w:r w:rsidRPr="005E6F2F">
        <w:rPr>
          <w:b/>
          <w:bCs/>
          <w:sz w:val="36"/>
          <w:szCs w:val="36"/>
          <w:lang w:val="en-IN"/>
        </w:rPr>
        <w:t>Data Cleaning</w:t>
      </w:r>
      <w:r w:rsidRPr="005E6F2F">
        <w:rPr>
          <w:sz w:val="36"/>
          <w:szCs w:val="36"/>
          <w:lang w:val="en-IN"/>
        </w:rPr>
        <w:t>: Missing movie metadata (like genre or year) is addressed to ensure completeness of the dataset. Some user ratings may also need cleaning, especially if they are inconsistent or outliers.</w:t>
      </w:r>
    </w:p>
    <w:p w14:paraId="699571F2" w14:textId="77777777" w:rsidR="005E6F2F" w:rsidRPr="005E6F2F" w:rsidRDefault="005E6F2F" w:rsidP="005E6F2F">
      <w:pPr>
        <w:numPr>
          <w:ilvl w:val="1"/>
          <w:numId w:val="33"/>
        </w:numPr>
        <w:rPr>
          <w:sz w:val="36"/>
          <w:szCs w:val="36"/>
          <w:lang w:val="en-IN"/>
        </w:rPr>
      </w:pPr>
      <w:r w:rsidRPr="005E6F2F">
        <w:rPr>
          <w:b/>
          <w:bCs/>
          <w:sz w:val="36"/>
          <w:szCs w:val="36"/>
          <w:lang w:val="en-IN"/>
        </w:rPr>
        <w:t>Timestamp Transformation</w:t>
      </w:r>
      <w:r w:rsidRPr="005E6F2F">
        <w:rPr>
          <w:sz w:val="36"/>
          <w:szCs w:val="36"/>
          <w:lang w:val="en-IN"/>
        </w:rPr>
        <w:t>: Timestamps are converted into more meaningful features, such as viewing trends over time, to capture seasonal patterns or time-based preferences.</w:t>
      </w:r>
    </w:p>
    <w:p w14:paraId="254149ED" w14:textId="77777777" w:rsidR="005E6F2F" w:rsidRPr="005E6F2F" w:rsidRDefault="005E6F2F" w:rsidP="005E6F2F">
      <w:pPr>
        <w:numPr>
          <w:ilvl w:val="1"/>
          <w:numId w:val="33"/>
        </w:numPr>
        <w:rPr>
          <w:sz w:val="36"/>
          <w:szCs w:val="36"/>
          <w:lang w:val="en-IN"/>
        </w:rPr>
      </w:pPr>
      <w:r w:rsidRPr="005E6F2F">
        <w:rPr>
          <w:b/>
          <w:bCs/>
          <w:sz w:val="36"/>
          <w:szCs w:val="36"/>
          <w:lang w:val="en-IN"/>
        </w:rPr>
        <w:t>Encoding Genres</w:t>
      </w:r>
      <w:r w:rsidRPr="005E6F2F">
        <w:rPr>
          <w:sz w:val="36"/>
          <w:szCs w:val="36"/>
          <w:lang w:val="en-IN"/>
        </w:rPr>
        <w:t>: Movies' genres are encoded into numerical values or one-hot encoded to enable machine learning models to process them.</w:t>
      </w:r>
    </w:p>
    <w:p w14:paraId="54BDC9FC" w14:textId="77777777" w:rsidR="005E6F2F" w:rsidRPr="005E6F2F" w:rsidRDefault="005E6F2F" w:rsidP="005E6F2F">
      <w:pPr>
        <w:numPr>
          <w:ilvl w:val="0"/>
          <w:numId w:val="33"/>
        </w:numPr>
        <w:rPr>
          <w:sz w:val="36"/>
          <w:szCs w:val="36"/>
          <w:lang w:val="en-IN"/>
        </w:rPr>
      </w:pPr>
      <w:proofErr w:type="spellStart"/>
      <w:r w:rsidRPr="005E6F2F">
        <w:rPr>
          <w:b/>
          <w:bCs/>
          <w:sz w:val="36"/>
          <w:szCs w:val="36"/>
          <w:lang w:val="en-IN"/>
        </w:rPr>
        <w:t>Modeling</w:t>
      </w:r>
      <w:proofErr w:type="spellEnd"/>
      <w:r w:rsidRPr="005E6F2F">
        <w:rPr>
          <w:sz w:val="36"/>
          <w:szCs w:val="36"/>
          <w:lang w:val="en-IN"/>
        </w:rPr>
        <w:t>:</w:t>
      </w:r>
    </w:p>
    <w:p w14:paraId="0FFAADEE" w14:textId="77777777" w:rsidR="005E6F2F" w:rsidRPr="005E6F2F" w:rsidRDefault="005E6F2F" w:rsidP="005E6F2F">
      <w:pPr>
        <w:numPr>
          <w:ilvl w:val="1"/>
          <w:numId w:val="33"/>
        </w:numPr>
        <w:rPr>
          <w:sz w:val="36"/>
          <w:szCs w:val="36"/>
          <w:lang w:val="en-IN"/>
        </w:rPr>
      </w:pPr>
      <w:r w:rsidRPr="005E6F2F">
        <w:rPr>
          <w:b/>
          <w:bCs/>
          <w:sz w:val="36"/>
          <w:szCs w:val="36"/>
          <w:lang w:val="en-IN"/>
        </w:rPr>
        <w:t>Collaborative Filtering</w:t>
      </w:r>
      <w:r w:rsidRPr="005E6F2F">
        <w:rPr>
          <w:sz w:val="36"/>
          <w:szCs w:val="36"/>
          <w:lang w:val="en-IN"/>
        </w:rPr>
        <w:t xml:space="preserve">: This approach finds patterns in users’ past </w:t>
      </w:r>
      <w:proofErr w:type="spellStart"/>
      <w:r w:rsidRPr="005E6F2F">
        <w:rPr>
          <w:sz w:val="36"/>
          <w:szCs w:val="36"/>
          <w:lang w:val="en-IN"/>
        </w:rPr>
        <w:t>behavior</w:t>
      </w:r>
      <w:proofErr w:type="spellEnd"/>
      <w:r w:rsidRPr="005E6F2F">
        <w:rPr>
          <w:sz w:val="36"/>
          <w:szCs w:val="36"/>
          <w:lang w:val="en-IN"/>
        </w:rPr>
        <w:t xml:space="preserve"> to recommend items based on similar preferences from other users. It can be user-based or item-based.</w:t>
      </w:r>
    </w:p>
    <w:p w14:paraId="1EEF2DB9" w14:textId="77777777" w:rsidR="005E6F2F" w:rsidRPr="005E6F2F" w:rsidRDefault="005E6F2F" w:rsidP="005E6F2F">
      <w:pPr>
        <w:numPr>
          <w:ilvl w:val="1"/>
          <w:numId w:val="33"/>
        </w:numPr>
        <w:rPr>
          <w:sz w:val="36"/>
          <w:szCs w:val="36"/>
          <w:lang w:val="en-IN"/>
        </w:rPr>
      </w:pPr>
      <w:r w:rsidRPr="005E6F2F">
        <w:rPr>
          <w:b/>
          <w:bCs/>
          <w:sz w:val="36"/>
          <w:szCs w:val="36"/>
          <w:lang w:val="en-IN"/>
        </w:rPr>
        <w:t>Singular Value Decomposition (SVD)</w:t>
      </w:r>
      <w:r w:rsidRPr="005E6F2F">
        <w:rPr>
          <w:sz w:val="36"/>
          <w:szCs w:val="36"/>
          <w:lang w:val="en-IN"/>
        </w:rPr>
        <w:t>: SVD is used to decompose the large matrix of ratings into smaller matrices, making it easier to predict ratings for unseen content.</w:t>
      </w:r>
    </w:p>
    <w:p w14:paraId="58B9D6C4" w14:textId="77777777" w:rsidR="005E6F2F" w:rsidRPr="005E6F2F" w:rsidRDefault="005E6F2F" w:rsidP="005E6F2F">
      <w:pPr>
        <w:numPr>
          <w:ilvl w:val="1"/>
          <w:numId w:val="33"/>
        </w:numPr>
        <w:rPr>
          <w:sz w:val="36"/>
          <w:szCs w:val="36"/>
          <w:lang w:val="en-IN"/>
        </w:rPr>
      </w:pPr>
      <w:r w:rsidRPr="005E6F2F">
        <w:rPr>
          <w:b/>
          <w:bCs/>
          <w:sz w:val="36"/>
          <w:szCs w:val="36"/>
          <w:lang w:val="en-IN"/>
        </w:rPr>
        <w:t>Content-Based Filtering</w:t>
      </w:r>
      <w:r w:rsidRPr="005E6F2F">
        <w:rPr>
          <w:sz w:val="36"/>
          <w:szCs w:val="36"/>
          <w:lang w:val="en-IN"/>
        </w:rPr>
        <w:t xml:space="preserve">: This method suggests movies based on their features (e.g., genre, actors, or </w:t>
      </w:r>
      <w:r w:rsidRPr="005E6F2F">
        <w:rPr>
          <w:sz w:val="36"/>
          <w:szCs w:val="36"/>
          <w:lang w:val="en-IN"/>
        </w:rPr>
        <w:lastRenderedPageBreak/>
        <w:t>directors), recommending similar content based on what the user has liked in the past.</w:t>
      </w:r>
    </w:p>
    <w:p w14:paraId="6C70FEC2" w14:textId="77777777" w:rsidR="005E6F2F" w:rsidRPr="005E6F2F" w:rsidRDefault="005E6F2F" w:rsidP="005E6F2F">
      <w:pPr>
        <w:numPr>
          <w:ilvl w:val="0"/>
          <w:numId w:val="33"/>
        </w:numPr>
        <w:rPr>
          <w:sz w:val="36"/>
          <w:szCs w:val="36"/>
          <w:lang w:val="en-IN"/>
        </w:rPr>
      </w:pPr>
      <w:r w:rsidRPr="005E6F2F">
        <w:rPr>
          <w:b/>
          <w:bCs/>
          <w:sz w:val="36"/>
          <w:szCs w:val="36"/>
          <w:lang w:val="en-IN"/>
        </w:rPr>
        <w:t>Evaluation</w:t>
      </w:r>
      <w:r w:rsidRPr="005E6F2F">
        <w:rPr>
          <w:sz w:val="36"/>
          <w:szCs w:val="36"/>
          <w:lang w:val="en-IN"/>
        </w:rPr>
        <w:t>:</w:t>
      </w:r>
    </w:p>
    <w:p w14:paraId="45EA4559" w14:textId="77777777" w:rsidR="005E6F2F" w:rsidRPr="005E6F2F" w:rsidRDefault="005E6F2F" w:rsidP="005E6F2F">
      <w:pPr>
        <w:numPr>
          <w:ilvl w:val="1"/>
          <w:numId w:val="33"/>
        </w:numPr>
        <w:rPr>
          <w:sz w:val="36"/>
          <w:szCs w:val="36"/>
          <w:lang w:val="en-IN"/>
        </w:rPr>
      </w:pPr>
      <w:r w:rsidRPr="005E6F2F">
        <w:rPr>
          <w:b/>
          <w:bCs/>
          <w:sz w:val="36"/>
          <w:szCs w:val="36"/>
          <w:lang w:val="en-IN"/>
        </w:rPr>
        <w:t>Testing the Model</w:t>
      </w:r>
      <w:r w:rsidRPr="005E6F2F">
        <w:rPr>
          <w:sz w:val="36"/>
          <w:szCs w:val="36"/>
          <w:lang w:val="en-IN"/>
        </w:rPr>
        <w:t>: Data is split into training and testing sets to evaluate the model’s ability to generalize to new, unseen data.</w:t>
      </w:r>
    </w:p>
    <w:p w14:paraId="47733E53" w14:textId="77777777" w:rsidR="005E6F2F" w:rsidRPr="005E6F2F" w:rsidRDefault="005E6F2F" w:rsidP="005E6F2F">
      <w:pPr>
        <w:numPr>
          <w:ilvl w:val="1"/>
          <w:numId w:val="33"/>
        </w:numPr>
        <w:rPr>
          <w:sz w:val="36"/>
          <w:szCs w:val="36"/>
          <w:lang w:val="en-IN"/>
        </w:rPr>
      </w:pPr>
      <w:r w:rsidRPr="005E6F2F">
        <w:rPr>
          <w:b/>
          <w:bCs/>
          <w:sz w:val="36"/>
          <w:szCs w:val="36"/>
          <w:lang w:val="en-IN"/>
        </w:rPr>
        <w:t>Metrics</w:t>
      </w:r>
      <w:r w:rsidRPr="005E6F2F">
        <w:rPr>
          <w:sz w:val="36"/>
          <w:szCs w:val="36"/>
          <w:lang w:val="en-IN"/>
        </w:rPr>
        <w:t xml:space="preserve">: Common evaluation metrics include </w:t>
      </w:r>
      <w:r w:rsidRPr="005E6F2F">
        <w:rPr>
          <w:b/>
          <w:bCs/>
          <w:sz w:val="36"/>
          <w:szCs w:val="36"/>
          <w:lang w:val="en-IN"/>
        </w:rPr>
        <w:t>Root Mean Square Error (RMSE)</w:t>
      </w:r>
      <w:r w:rsidRPr="005E6F2F">
        <w:rPr>
          <w:sz w:val="36"/>
          <w:szCs w:val="36"/>
          <w:lang w:val="en-IN"/>
        </w:rPr>
        <w:t>, which measures the difference between predicted and actual ratings. A lower RMSE indicates better model performance.</w:t>
      </w:r>
    </w:p>
    <w:p w14:paraId="2B2ACB92" w14:textId="77777777" w:rsidR="005E6F2F" w:rsidRPr="005E6F2F" w:rsidRDefault="005E6F2F" w:rsidP="005E6F2F">
      <w:pPr>
        <w:numPr>
          <w:ilvl w:val="0"/>
          <w:numId w:val="33"/>
        </w:numPr>
        <w:rPr>
          <w:sz w:val="36"/>
          <w:szCs w:val="36"/>
          <w:lang w:val="en-IN"/>
        </w:rPr>
      </w:pPr>
      <w:r w:rsidRPr="005E6F2F">
        <w:rPr>
          <w:b/>
          <w:bCs/>
          <w:sz w:val="36"/>
          <w:szCs w:val="36"/>
          <w:lang w:val="en-IN"/>
        </w:rPr>
        <w:t>Deployment</w:t>
      </w:r>
      <w:r w:rsidRPr="005E6F2F">
        <w:rPr>
          <w:sz w:val="36"/>
          <w:szCs w:val="36"/>
          <w:lang w:val="en-IN"/>
        </w:rPr>
        <w:t>:</w:t>
      </w:r>
    </w:p>
    <w:p w14:paraId="23D07C94" w14:textId="77777777" w:rsidR="005E6F2F" w:rsidRPr="005E6F2F" w:rsidRDefault="005E6F2F" w:rsidP="005E6F2F">
      <w:pPr>
        <w:numPr>
          <w:ilvl w:val="1"/>
          <w:numId w:val="33"/>
        </w:numPr>
        <w:rPr>
          <w:sz w:val="36"/>
          <w:szCs w:val="36"/>
          <w:lang w:val="en-IN"/>
        </w:rPr>
      </w:pPr>
      <w:r w:rsidRPr="005E6F2F">
        <w:rPr>
          <w:b/>
          <w:bCs/>
          <w:sz w:val="36"/>
          <w:szCs w:val="36"/>
          <w:lang w:val="en-IN"/>
        </w:rPr>
        <w:t>Integrating the Model</w:t>
      </w:r>
      <w:r w:rsidRPr="005E6F2F">
        <w:rPr>
          <w:sz w:val="36"/>
          <w:szCs w:val="36"/>
          <w:lang w:val="en-IN"/>
        </w:rPr>
        <w:t>: Once the model is validated, it’s integrated into the Netflix platform. The recommendation engine is embedded in the system, delivering personalized suggestions to users in real time.</w:t>
      </w:r>
    </w:p>
    <w:p w14:paraId="1047F9C2" w14:textId="77777777" w:rsidR="005E6F2F" w:rsidRPr="005E6F2F" w:rsidRDefault="005E6F2F" w:rsidP="005E6F2F">
      <w:pPr>
        <w:numPr>
          <w:ilvl w:val="1"/>
          <w:numId w:val="33"/>
        </w:numPr>
        <w:rPr>
          <w:sz w:val="36"/>
          <w:szCs w:val="36"/>
          <w:lang w:val="en-IN"/>
        </w:rPr>
      </w:pPr>
      <w:r w:rsidRPr="005E6F2F">
        <w:rPr>
          <w:b/>
          <w:bCs/>
          <w:sz w:val="36"/>
          <w:szCs w:val="36"/>
          <w:lang w:val="en-IN"/>
        </w:rPr>
        <w:t>Continuous Learning</w:t>
      </w:r>
      <w:r w:rsidRPr="005E6F2F">
        <w:rPr>
          <w:sz w:val="36"/>
          <w:szCs w:val="36"/>
          <w:lang w:val="en-IN"/>
        </w:rPr>
        <w:t>: The model continuously learns and improves as users interact with the system, ensuring that recommendations stay relevant and accurate over time.</w:t>
      </w:r>
    </w:p>
    <w:p w14:paraId="34453F99" w14:textId="77777777" w:rsidR="005E6F2F" w:rsidRPr="005E6F2F" w:rsidRDefault="005E6F2F" w:rsidP="005E6F2F">
      <w:pPr>
        <w:rPr>
          <w:sz w:val="36"/>
          <w:szCs w:val="36"/>
          <w:lang w:val="en-IN"/>
        </w:rPr>
      </w:pPr>
      <w:r w:rsidRPr="005E6F2F">
        <w:rPr>
          <w:sz w:val="36"/>
          <w:szCs w:val="36"/>
          <w:lang w:val="en-IN"/>
        </w:rPr>
        <w:pict w14:anchorId="3158EC8E">
          <v:rect id="_x0000_i1045" style="width:0;height:1.5pt" o:hralign="center" o:hrstd="t" o:hr="t" fillcolor="#a0a0a0" stroked="f"/>
        </w:pict>
      </w:r>
    </w:p>
    <w:p w14:paraId="5FA5AC4B" w14:textId="77777777" w:rsidR="005E6F2F" w:rsidRPr="005E6F2F" w:rsidRDefault="005E6F2F" w:rsidP="005E6F2F">
      <w:pPr>
        <w:rPr>
          <w:b/>
          <w:bCs/>
          <w:sz w:val="36"/>
          <w:szCs w:val="36"/>
          <w:lang w:val="en-IN"/>
        </w:rPr>
      </w:pPr>
      <w:r w:rsidRPr="005E6F2F">
        <w:rPr>
          <w:b/>
          <w:bCs/>
          <w:sz w:val="36"/>
          <w:szCs w:val="36"/>
          <w:lang w:val="en-IN"/>
        </w:rPr>
        <w:t>Conclusion:</w:t>
      </w:r>
    </w:p>
    <w:p w14:paraId="71CF9FAC" w14:textId="77777777" w:rsidR="005E6F2F" w:rsidRPr="005E6F2F" w:rsidRDefault="005E6F2F" w:rsidP="005E6F2F">
      <w:pPr>
        <w:rPr>
          <w:sz w:val="36"/>
          <w:szCs w:val="36"/>
          <w:lang w:val="en-IN"/>
        </w:rPr>
      </w:pPr>
      <w:r w:rsidRPr="005E6F2F">
        <w:rPr>
          <w:sz w:val="36"/>
          <w:szCs w:val="36"/>
          <w:lang w:val="en-IN"/>
        </w:rPr>
        <w:t xml:space="preserve">Data science plays a vital role in addressing real-world challenges, and the CRISP-DM framework helps organize and streamline this process. In the case of Netflix, the recommendation system is a prime example of how data science can enhance user experience by delivering personalized content. By using techniques like collaborative filtering, SVD, and content-based filtering, Netflix ensures that its users </w:t>
      </w:r>
      <w:r w:rsidRPr="005E6F2F">
        <w:rPr>
          <w:sz w:val="36"/>
          <w:szCs w:val="36"/>
          <w:lang w:val="en-IN"/>
        </w:rPr>
        <w:lastRenderedPageBreak/>
        <w:t>always have fresh and relevant recommendations. This not only improves user engagement but also strengthens subscriber retention, making Netflix an indispensable part of its users' entertainment experience.</w:t>
      </w:r>
    </w:p>
    <w:p w14:paraId="79816218" w14:textId="77777777" w:rsidR="005E6F2F" w:rsidRPr="005E6F2F" w:rsidRDefault="005E6F2F">
      <w:pPr>
        <w:rPr>
          <w:sz w:val="40"/>
          <w:szCs w:val="40"/>
        </w:rPr>
      </w:pPr>
    </w:p>
    <w:sectPr w:rsidR="005E6F2F" w:rsidRPr="005E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Light Condensed">
    <w:panose1 w:val="020B0502040204020203"/>
    <w:charset w:val="00"/>
    <w:family w:val="swiss"/>
    <w:pitch w:val="variable"/>
    <w:sig w:usb0="A00002C7" w:usb1="00000002" w:usb2="00000000"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460"/>
        </w:tabs>
        <w:ind w:left="-146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E474B"/>
    <w:multiLevelType w:val="multilevel"/>
    <w:tmpl w:val="AF2A4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CC6A89"/>
    <w:multiLevelType w:val="hybridMultilevel"/>
    <w:tmpl w:val="520891D4"/>
    <w:lvl w:ilvl="0" w:tplc="4009000F">
      <w:start w:val="1"/>
      <w:numFmt w:val="decimal"/>
      <w:lvlText w:val="%1."/>
      <w:lvlJc w:val="left"/>
      <w:pPr>
        <w:ind w:left="3620" w:hanging="360"/>
      </w:pPr>
      <w:rPr>
        <w:rFonts w:hint="default"/>
      </w:rPr>
    </w:lvl>
    <w:lvl w:ilvl="1" w:tplc="40090019" w:tentative="1">
      <w:start w:val="1"/>
      <w:numFmt w:val="lowerLetter"/>
      <w:lvlText w:val="%2."/>
      <w:lvlJc w:val="left"/>
      <w:pPr>
        <w:ind w:left="4340" w:hanging="360"/>
      </w:pPr>
    </w:lvl>
    <w:lvl w:ilvl="2" w:tplc="4009001B" w:tentative="1">
      <w:start w:val="1"/>
      <w:numFmt w:val="lowerRoman"/>
      <w:lvlText w:val="%3."/>
      <w:lvlJc w:val="right"/>
      <w:pPr>
        <w:ind w:left="5060" w:hanging="180"/>
      </w:pPr>
    </w:lvl>
    <w:lvl w:ilvl="3" w:tplc="4009000F" w:tentative="1">
      <w:start w:val="1"/>
      <w:numFmt w:val="decimal"/>
      <w:lvlText w:val="%4."/>
      <w:lvlJc w:val="left"/>
      <w:pPr>
        <w:ind w:left="5780" w:hanging="360"/>
      </w:pPr>
    </w:lvl>
    <w:lvl w:ilvl="4" w:tplc="40090019" w:tentative="1">
      <w:start w:val="1"/>
      <w:numFmt w:val="lowerLetter"/>
      <w:lvlText w:val="%5."/>
      <w:lvlJc w:val="left"/>
      <w:pPr>
        <w:ind w:left="6500" w:hanging="360"/>
      </w:pPr>
    </w:lvl>
    <w:lvl w:ilvl="5" w:tplc="4009001B" w:tentative="1">
      <w:start w:val="1"/>
      <w:numFmt w:val="lowerRoman"/>
      <w:lvlText w:val="%6."/>
      <w:lvlJc w:val="right"/>
      <w:pPr>
        <w:ind w:left="7220" w:hanging="180"/>
      </w:pPr>
    </w:lvl>
    <w:lvl w:ilvl="6" w:tplc="4009000F" w:tentative="1">
      <w:start w:val="1"/>
      <w:numFmt w:val="decimal"/>
      <w:lvlText w:val="%7."/>
      <w:lvlJc w:val="left"/>
      <w:pPr>
        <w:ind w:left="7940" w:hanging="360"/>
      </w:pPr>
    </w:lvl>
    <w:lvl w:ilvl="7" w:tplc="40090019" w:tentative="1">
      <w:start w:val="1"/>
      <w:numFmt w:val="lowerLetter"/>
      <w:lvlText w:val="%8."/>
      <w:lvlJc w:val="left"/>
      <w:pPr>
        <w:ind w:left="8660" w:hanging="360"/>
      </w:pPr>
    </w:lvl>
    <w:lvl w:ilvl="8" w:tplc="4009001B" w:tentative="1">
      <w:start w:val="1"/>
      <w:numFmt w:val="lowerRoman"/>
      <w:lvlText w:val="%9."/>
      <w:lvlJc w:val="right"/>
      <w:pPr>
        <w:ind w:left="93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C5674C"/>
    <w:multiLevelType w:val="hybridMultilevel"/>
    <w:tmpl w:val="2E6C3E58"/>
    <w:lvl w:ilvl="0" w:tplc="D76CDE48">
      <w:start w:val="1"/>
      <w:numFmt w:val="decimal"/>
      <w:lvlText w:val="%1."/>
      <w:lvlJc w:val="left"/>
      <w:pPr>
        <w:ind w:left="720" w:hanging="360"/>
      </w:pPr>
      <w:rPr>
        <w:rFonts w:hint="default"/>
        <w:i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666974"/>
    <w:multiLevelType w:val="multilevel"/>
    <w:tmpl w:val="95985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7260A7A"/>
    <w:multiLevelType w:val="multilevel"/>
    <w:tmpl w:val="3D6A9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B9C327C"/>
    <w:multiLevelType w:val="hybridMultilevel"/>
    <w:tmpl w:val="1412583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6" w15:restartNumberingAfterBreak="0">
    <w:nsid w:val="5C126355"/>
    <w:multiLevelType w:val="multilevel"/>
    <w:tmpl w:val="F71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8C3A24"/>
    <w:multiLevelType w:val="multilevel"/>
    <w:tmpl w:val="64C2F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AF4592"/>
    <w:multiLevelType w:val="multilevel"/>
    <w:tmpl w:val="496E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3DA0"/>
    <w:multiLevelType w:val="multilevel"/>
    <w:tmpl w:val="BF1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65914630">
    <w:abstractNumId w:val="24"/>
  </w:num>
  <w:num w:numId="2" w16cid:durableId="1166164644">
    <w:abstractNumId w:val="13"/>
  </w:num>
  <w:num w:numId="3" w16cid:durableId="264264406">
    <w:abstractNumId w:val="11"/>
  </w:num>
  <w:num w:numId="4" w16cid:durableId="496844980">
    <w:abstractNumId w:val="29"/>
  </w:num>
  <w:num w:numId="5" w16cid:durableId="632443800">
    <w:abstractNumId w:val="14"/>
  </w:num>
  <w:num w:numId="6" w16cid:durableId="1472790800">
    <w:abstractNumId w:val="19"/>
  </w:num>
  <w:num w:numId="7" w16cid:durableId="686635985">
    <w:abstractNumId w:val="22"/>
  </w:num>
  <w:num w:numId="8" w16cid:durableId="259067449">
    <w:abstractNumId w:val="9"/>
  </w:num>
  <w:num w:numId="9" w16cid:durableId="1116947490">
    <w:abstractNumId w:val="7"/>
  </w:num>
  <w:num w:numId="10" w16cid:durableId="1808476138">
    <w:abstractNumId w:val="6"/>
  </w:num>
  <w:num w:numId="11" w16cid:durableId="2039308100">
    <w:abstractNumId w:val="5"/>
  </w:num>
  <w:num w:numId="12" w16cid:durableId="417212650">
    <w:abstractNumId w:val="4"/>
  </w:num>
  <w:num w:numId="13" w16cid:durableId="1874682584">
    <w:abstractNumId w:val="8"/>
  </w:num>
  <w:num w:numId="14" w16cid:durableId="1889297297">
    <w:abstractNumId w:val="3"/>
  </w:num>
  <w:num w:numId="15" w16cid:durableId="1623531167">
    <w:abstractNumId w:val="2"/>
  </w:num>
  <w:num w:numId="16" w16cid:durableId="286158381">
    <w:abstractNumId w:val="1"/>
  </w:num>
  <w:num w:numId="17" w16cid:durableId="2046327225">
    <w:abstractNumId w:val="0"/>
  </w:num>
  <w:num w:numId="18" w16cid:durableId="1342707661">
    <w:abstractNumId w:val="16"/>
  </w:num>
  <w:num w:numId="19" w16cid:durableId="1848599202">
    <w:abstractNumId w:val="17"/>
  </w:num>
  <w:num w:numId="20" w16cid:durableId="445123424">
    <w:abstractNumId w:val="27"/>
  </w:num>
  <w:num w:numId="21" w16cid:durableId="263273266">
    <w:abstractNumId w:val="21"/>
  </w:num>
  <w:num w:numId="22" w16cid:durableId="1710717698">
    <w:abstractNumId w:val="12"/>
  </w:num>
  <w:num w:numId="23" w16cid:durableId="556891596">
    <w:abstractNumId w:val="32"/>
  </w:num>
  <w:num w:numId="24" w16cid:durableId="2100633224">
    <w:abstractNumId w:val="10"/>
  </w:num>
  <w:num w:numId="25" w16cid:durableId="1256331137">
    <w:abstractNumId w:val="30"/>
  </w:num>
  <w:num w:numId="26" w16cid:durableId="385376293">
    <w:abstractNumId w:val="26"/>
  </w:num>
  <w:num w:numId="27" w16cid:durableId="1594775845">
    <w:abstractNumId w:val="20"/>
  </w:num>
  <w:num w:numId="28" w16cid:durableId="928081070">
    <w:abstractNumId w:val="15"/>
  </w:num>
  <w:num w:numId="29" w16cid:durableId="99184106">
    <w:abstractNumId w:val="25"/>
  </w:num>
  <w:num w:numId="30" w16cid:durableId="1377007493">
    <w:abstractNumId w:val="18"/>
  </w:num>
  <w:num w:numId="31" w16cid:durableId="265819913">
    <w:abstractNumId w:val="31"/>
  </w:num>
  <w:num w:numId="32" w16cid:durableId="2032224540">
    <w:abstractNumId w:val="23"/>
  </w:num>
  <w:num w:numId="33" w16cid:durableId="6931160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7"/>
    <w:rsid w:val="00122658"/>
    <w:rsid w:val="00192157"/>
    <w:rsid w:val="00391AAB"/>
    <w:rsid w:val="005E6F2F"/>
    <w:rsid w:val="00626BD7"/>
    <w:rsid w:val="00645252"/>
    <w:rsid w:val="006D3D74"/>
    <w:rsid w:val="006E284F"/>
    <w:rsid w:val="0083569A"/>
    <w:rsid w:val="008F7987"/>
    <w:rsid w:val="00A9204E"/>
    <w:rsid w:val="00E56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CD9"/>
  <w15:chartTrackingRefBased/>
  <w15:docId w15:val="{B047346E-A051-4BC5-B331-D72BD2B3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F7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701955">
      <w:bodyDiv w:val="1"/>
      <w:marLeft w:val="0"/>
      <w:marRight w:val="0"/>
      <w:marTop w:val="0"/>
      <w:marBottom w:val="0"/>
      <w:divBdr>
        <w:top w:val="none" w:sz="0" w:space="0" w:color="auto"/>
        <w:left w:val="none" w:sz="0" w:space="0" w:color="auto"/>
        <w:bottom w:val="none" w:sz="0" w:space="0" w:color="auto"/>
        <w:right w:val="none" w:sz="0" w:space="0" w:color="auto"/>
      </w:divBdr>
    </w:div>
    <w:div w:id="339041136">
      <w:bodyDiv w:val="1"/>
      <w:marLeft w:val="0"/>
      <w:marRight w:val="0"/>
      <w:marTop w:val="0"/>
      <w:marBottom w:val="0"/>
      <w:divBdr>
        <w:top w:val="none" w:sz="0" w:space="0" w:color="auto"/>
        <w:left w:val="none" w:sz="0" w:space="0" w:color="auto"/>
        <w:bottom w:val="none" w:sz="0" w:space="0" w:color="auto"/>
        <w:right w:val="none" w:sz="0" w:space="0" w:color="auto"/>
      </w:divBdr>
    </w:div>
    <w:div w:id="986276875">
      <w:bodyDiv w:val="1"/>
      <w:marLeft w:val="0"/>
      <w:marRight w:val="0"/>
      <w:marTop w:val="0"/>
      <w:marBottom w:val="0"/>
      <w:divBdr>
        <w:top w:val="none" w:sz="0" w:space="0" w:color="auto"/>
        <w:left w:val="none" w:sz="0" w:space="0" w:color="auto"/>
        <w:bottom w:val="none" w:sz="0" w:space="0" w:color="auto"/>
        <w:right w:val="none" w:sz="0" w:space="0" w:color="auto"/>
      </w:divBdr>
    </w:div>
    <w:div w:id="1327198946">
      <w:bodyDiv w:val="1"/>
      <w:marLeft w:val="0"/>
      <w:marRight w:val="0"/>
      <w:marTop w:val="0"/>
      <w:marBottom w:val="0"/>
      <w:divBdr>
        <w:top w:val="none" w:sz="0" w:space="0" w:color="auto"/>
        <w:left w:val="none" w:sz="0" w:space="0" w:color="auto"/>
        <w:bottom w:val="none" w:sz="0" w:space="0" w:color="auto"/>
        <w:right w:val="none" w:sz="0" w:space="0" w:color="auto"/>
      </w:divBdr>
    </w:div>
    <w:div w:id="1604266010">
      <w:bodyDiv w:val="1"/>
      <w:marLeft w:val="0"/>
      <w:marRight w:val="0"/>
      <w:marTop w:val="0"/>
      <w:marBottom w:val="0"/>
      <w:divBdr>
        <w:top w:val="none" w:sz="0" w:space="0" w:color="auto"/>
        <w:left w:val="none" w:sz="0" w:space="0" w:color="auto"/>
        <w:bottom w:val="none" w:sz="0" w:space="0" w:color="auto"/>
        <w:right w:val="none" w:sz="0" w:space="0" w:color="auto"/>
      </w:divBdr>
    </w:div>
    <w:div w:id="1747803358">
      <w:bodyDiv w:val="1"/>
      <w:marLeft w:val="0"/>
      <w:marRight w:val="0"/>
      <w:marTop w:val="0"/>
      <w:marBottom w:val="0"/>
      <w:divBdr>
        <w:top w:val="none" w:sz="0" w:space="0" w:color="auto"/>
        <w:left w:val="none" w:sz="0" w:space="0" w:color="auto"/>
        <w:bottom w:val="none" w:sz="0" w:space="0" w:color="auto"/>
        <w:right w:val="none" w:sz="0" w:space="0" w:color="auto"/>
      </w:divBdr>
    </w:div>
    <w:div w:id="1977641151">
      <w:bodyDiv w:val="1"/>
      <w:marLeft w:val="0"/>
      <w:marRight w:val="0"/>
      <w:marTop w:val="0"/>
      <w:marBottom w:val="0"/>
      <w:divBdr>
        <w:top w:val="none" w:sz="0" w:space="0" w:color="auto"/>
        <w:left w:val="none" w:sz="0" w:space="0" w:color="auto"/>
        <w:bottom w:val="none" w:sz="0" w:space="0" w:color="auto"/>
        <w:right w:val="none" w:sz="0" w:space="0" w:color="auto"/>
      </w:divBdr>
    </w:div>
    <w:div w:id="21176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itha\AppData\Local\Microsoft\Office\16.0\DTS\en-IN%7b868236AA-05E1-4F32-A255-E3FC07DD3E1B%7d\%7b67C201DB-F117-4D4D-B3DE-CCD8C03D4C80%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1" ma:contentTypeDescription="Create a new document." ma:contentTypeScope="" ma:versionID="1d55cb17670e1127eaacd37fe64f45ec">
  <xsd:schema xmlns:xsd="http://www.w3.org/2001/XMLSchema" xmlns:xs="http://www.w3.org/2001/XMLSchema" xmlns:p="http://schemas.microsoft.com/office/2006/metadata/properties" xmlns:ns3="a06a6776-3e25-424f-9d70-8e040597f32b" targetNamespace="http://schemas.microsoft.com/office/2006/metadata/properties" ma:root="true" ma:fieldsID="0ac2a5a410f543b020c27a5556899f33" ns3:_="">
    <xsd:import namespace="a06a6776-3e25-424f-9d70-8e040597f32b"/>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schemas.openxmlformats.org/package/2006/metadata/core-properties"/>
    <ds:schemaRef ds:uri="http://purl.org/dc/dcmitype/"/>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a06a6776-3e25-424f-9d70-8e040597f32b"/>
    <ds:schemaRef ds:uri="http://purl.org/dc/terms/"/>
    <ds:schemaRef ds:uri="http://purl.org/dc/elements/1.1/"/>
  </ds:schemaRefs>
</ds:datastoreItem>
</file>

<file path=customXml/itemProps2.xml><?xml version="1.0" encoding="utf-8"?>
<ds:datastoreItem xmlns:ds="http://schemas.openxmlformats.org/officeDocument/2006/customXml" ds:itemID="{D4AF2B65-0FD6-414E-9E83-D9371D6EB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A24F38-C839-44B4-99BA-8FA9042E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{67C201DB-F117-4D4D-B3DE-CCD8C03D4C80}tf02786999_win32</Template>
  <TotalTime>1</TotalTime>
  <Pages>6</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dc:creator>
  <cp:keywords/>
  <dc:description/>
  <cp:lastModifiedBy>SHASHANK M</cp:lastModifiedBy>
  <cp:revision>2</cp:revision>
  <dcterms:created xsi:type="dcterms:W3CDTF">2025-01-30T05:14:00Z</dcterms:created>
  <dcterms:modified xsi:type="dcterms:W3CDTF">2025-01-30T05:14:00Z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0x0101002895B0073362084F882CB8103ADDBA9E</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